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1302" w14:textId="77777777" w:rsidR="000105FC" w:rsidRPr="005D397D" w:rsidRDefault="000105FC" w:rsidP="000105FC">
      <w:pPr>
        <w:jc w:val="center"/>
        <w:rPr>
          <w:rFonts w:ascii="Open Sans" w:hAnsi="Open Sans" w:cs="Open Sans"/>
          <w:b/>
          <w:bCs/>
          <w:i/>
          <w:iCs/>
          <w:sz w:val="32"/>
          <w:szCs w:val="32"/>
        </w:rPr>
      </w:pPr>
      <w:r w:rsidRPr="005D397D">
        <w:rPr>
          <w:rFonts w:ascii="Open Sans" w:hAnsi="Open Sans" w:cs="Open Sans"/>
          <w:b/>
          <w:bCs/>
          <w:i/>
          <w:iCs/>
          <w:sz w:val="32"/>
          <w:szCs w:val="32"/>
        </w:rPr>
        <w:t>Group Activity 2</w:t>
      </w:r>
    </w:p>
    <w:p w14:paraId="5FA75689" w14:textId="135C6B6E" w:rsidR="00A9204E" w:rsidRPr="005D397D" w:rsidRDefault="000105FC" w:rsidP="000105FC">
      <w:pPr>
        <w:jc w:val="center"/>
        <w:rPr>
          <w:rFonts w:ascii="Open Sans" w:hAnsi="Open Sans" w:cs="Open Sans"/>
          <w:b/>
          <w:bCs/>
          <w:i/>
          <w:iCs/>
          <w:sz w:val="32"/>
          <w:szCs w:val="32"/>
        </w:rPr>
      </w:pPr>
      <w:r w:rsidRPr="005D397D">
        <w:rPr>
          <w:rFonts w:ascii="Open Sans" w:hAnsi="Open Sans" w:cs="Open Sans"/>
          <w:b/>
          <w:bCs/>
          <w:i/>
          <w:iCs/>
          <w:sz w:val="32"/>
          <w:szCs w:val="32"/>
        </w:rPr>
        <w:t>Comparing the Performances of Different Regression Models</w:t>
      </w:r>
    </w:p>
    <w:p w14:paraId="190D7151" w14:textId="77777777" w:rsidR="000105FC" w:rsidRDefault="000105FC" w:rsidP="000105FC">
      <w:pPr>
        <w:jc w:val="center"/>
        <w:rPr>
          <w:rFonts w:ascii="Open Sans" w:hAnsi="Open Sans" w:cs="Open Sans"/>
          <w:sz w:val="24"/>
          <w:szCs w:val="24"/>
        </w:rPr>
      </w:pPr>
    </w:p>
    <w:p w14:paraId="67216A37" w14:textId="77777777" w:rsidR="00600613" w:rsidRDefault="00600613" w:rsidP="000105FC">
      <w:pPr>
        <w:jc w:val="both"/>
        <w:rPr>
          <w:rFonts w:ascii="Open Sans" w:hAnsi="Open Sans" w:cs="Open Sans"/>
          <w:sz w:val="24"/>
          <w:szCs w:val="24"/>
        </w:rPr>
      </w:pPr>
    </w:p>
    <w:p w14:paraId="76F3B963" w14:textId="77777777" w:rsidR="003246D6" w:rsidRDefault="006D5AD4" w:rsidP="0060061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In this lab, you are expected to explore </w:t>
      </w:r>
      <w:r w:rsidR="001776B6">
        <w:rPr>
          <w:rFonts w:ascii="Open Sans" w:hAnsi="Open Sans" w:cs="Open Sans"/>
          <w:sz w:val="24"/>
          <w:szCs w:val="24"/>
        </w:rPr>
        <w:t xml:space="preserve">different </w:t>
      </w:r>
      <w:r>
        <w:rPr>
          <w:rFonts w:ascii="Open Sans" w:hAnsi="Open Sans" w:cs="Open Sans"/>
          <w:sz w:val="24"/>
          <w:szCs w:val="24"/>
        </w:rPr>
        <w:t>regression models, and compare the</w:t>
      </w:r>
      <w:r w:rsidR="00600613">
        <w:rPr>
          <w:rFonts w:ascii="Open Sans" w:hAnsi="Open Sans" w:cs="Open Sans"/>
          <w:sz w:val="24"/>
          <w:szCs w:val="24"/>
        </w:rPr>
        <w:t>ir performances. The boilerplate is to be followed strictly</w:t>
      </w:r>
      <w:r w:rsidR="003246D6">
        <w:rPr>
          <w:rFonts w:ascii="Open Sans" w:hAnsi="Open Sans" w:cs="Open Sans"/>
          <w:sz w:val="24"/>
          <w:szCs w:val="24"/>
        </w:rPr>
        <w:t>.</w:t>
      </w:r>
    </w:p>
    <w:p w14:paraId="509DBDDA" w14:textId="6D89753C" w:rsidR="00600613" w:rsidRDefault="00600613" w:rsidP="0060061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(</w:t>
      </w:r>
      <w:r w:rsidR="003246D6">
        <w:rPr>
          <w:rFonts w:ascii="Open Sans" w:hAnsi="Open Sans" w:cs="Open Sans"/>
          <w:sz w:val="24"/>
          <w:szCs w:val="24"/>
        </w:rPr>
        <w:t>D</w:t>
      </w:r>
      <w:r>
        <w:rPr>
          <w:rFonts w:ascii="Open Sans" w:hAnsi="Open Sans" w:cs="Open Sans"/>
          <w:sz w:val="24"/>
          <w:szCs w:val="24"/>
        </w:rPr>
        <w:t>o not change function definitions</w:t>
      </w:r>
      <w:r w:rsidR="00B1566E">
        <w:rPr>
          <w:rFonts w:ascii="Open Sans" w:hAnsi="Open Sans" w:cs="Open Sans"/>
          <w:sz w:val="24"/>
          <w:szCs w:val="24"/>
        </w:rPr>
        <w:t xml:space="preserve"> and other structures, and only fill in your code where it says ‘YOUR CODE HERE’</w:t>
      </w:r>
      <w:r>
        <w:rPr>
          <w:rFonts w:ascii="Open Sans" w:hAnsi="Open Sans" w:cs="Open Sans"/>
          <w:sz w:val="24"/>
          <w:szCs w:val="24"/>
        </w:rPr>
        <w:t>)</w:t>
      </w:r>
    </w:p>
    <w:p w14:paraId="7B2CAAC4" w14:textId="77777777" w:rsidR="005D397D" w:rsidRDefault="005D397D" w:rsidP="00600613">
      <w:pPr>
        <w:jc w:val="both"/>
        <w:rPr>
          <w:rFonts w:ascii="Open Sans" w:hAnsi="Open Sans" w:cs="Open Sans"/>
          <w:sz w:val="24"/>
          <w:szCs w:val="24"/>
        </w:rPr>
      </w:pPr>
    </w:p>
    <w:p w14:paraId="0CD3853A" w14:textId="11855215" w:rsidR="001776B6" w:rsidRDefault="001776B6" w:rsidP="00600613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regression models we will be looking at are:</w:t>
      </w:r>
    </w:p>
    <w:p w14:paraId="6A51729C" w14:textId="77777777" w:rsidR="009111C7" w:rsidRDefault="009111C7" w:rsidP="00600613">
      <w:pPr>
        <w:jc w:val="both"/>
        <w:rPr>
          <w:rFonts w:ascii="Open Sans" w:hAnsi="Open Sans" w:cs="Open Sans"/>
          <w:sz w:val="24"/>
          <w:szCs w:val="24"/>
        </w:rPr>
      </w:pPr>
    </w:p>
    <w:p w14:paraId="33219731" w14:textId="0850CB7B" w:rsidR="00677FB7" w:rsidRDefault="00677FB7" w:rsidP="006F72F3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 xml:space="preserve">Linear Regression </w:t>
      </w:r>
      <w:r>
        <w:rPr>
          <w:rFonts w:ascii="Open Sans" w:hAnsi="Open Sans" w:cs="Open Sans"/>
          <w:sz w:val="24"/>
          <w:szCs w:val="24"/>
        </w:rPr>
        <w:t xml:space="preserve">– </w:t>
      </w:r>
      <w:r w:rsidR="0046329E">
        <w:rPr>
          <w:rFonts w:ascii="Open Sans" w:hAnsi="Open Sans" w:cs="Open Sans"/>
          <w:sz w:val="24"/>
          <w:szCs w:val="24"/>
        </w:rPr>
        <w:t>C</w:t>
      </w:r>
      <w:r>
        <w:rPr>
          <w:rFonts w:ascii="Open Sans" w:hAnsi="Open Sans" w:cs="Open Sans"/>
          <w:sz w:val="24"/>
          <w:szCs w:val="24"/>
        </w:rPr>
        <w:t>lassic approach assuming linear relationships</w:t>
      </w:r>
    </w:p>
    <w:p w14:paraId="476979D4" w14:textId="6743A60E" w:rsidR="00BE5112" w:rsidRDefault="00BE5112" w:rsidP="001776B6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>Lasso Regression</w:t>
      </w:r>
      <w:r>
        <w:rPr>
          <w:rFonts w:ascii="Open Sans" w:hAnsi="Open Sans" w:cs="Open Sans"/>
          <w:sz w:val="24"/>
          <w:szCs w:val="24"/>
        </w:rPr>
        <w:t xml:space="preserve"> – Linear regression with L1 regularization</w:t>
      </w:r>
    </w:p>
    <w:p w14:paraId="09DBF741" w14:textId="78097D32" w:rsidR="00BE5112" w:rsidRDefault="00BE5112" w:rsidP="001776B6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>Ridge Regression</w:t>
      </w:r>
      <w:r>
        <w:rPr>
          <w:rFonts w:ascii="Open Sans" w:hAnsi="Open Sans" w:cs="Open Sans"/>
          <w:sz w:val="24"/>
          <w:szCs w:val="24"/>
        </w:rPr>
        <w:t xml:space="preserve"> – Linear regression with L2 regularization</w:t>
      </w:r>
    </w:p>
    <w:p w14:paraId="05879429" w14:textId="5DEDF9BB" w:rsidR="00642F5C" w:rsidRDefault="00BE5112" w:rsidP="006F72F3">
      <w:pPr>
        <w:pStyle w:val="ListParagraph"/>
        <w:numPr>
          <w:ilvl w:val="0"/>
          <w:numId w:val="25"/>
        </w:numPr>
        <w:jc w:val="both"/>
        <w:rPr>
          <w:rFonts w:ascii="Open Sans" w:hAnsi="Open Sans" w:cs="Open Sans"/>
          <w:sz w:val="24"/>
          <w:szCs w:val="24"/>
        </w:rPr>
      </w:pPr>
      <w:r w:rsidRPr="009111C7">
        <w:rPr>
          <w:rFonts w:ascii="Open Sans" w:hAnsi="Open Sans" w:cs="Open Sans"/>
          <w:b/>
          <w:bCs/>
          <w:sz w:val="24"/>
          <w:szCs w:val="24"/>
        </w:rPr>
        <w:t xml:space="preserve">Elastic Net Regression </w:t>
      </w:r>
      <w:r>
        <w:rPr>
          <w:rFonts w:ascii="Open Sans" w:hAnsi="Open Sans" w:cs="Open Sans"/>
          <w:sz w:val="24"/>
          <w:szCs w:val="24"/>
        </w:rPr>
        <w:t>– Combination of L1 and L2 regularization</w:t>
      </w:r>
    </w:p>
    <w:p w14:paraId="146FA724" w14:textId="77777777" w:rsidR="00B44B33" w:rsidRDefault="00B44B33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34F49C58" w14:textId="28CE3231" w:rsidR="00B44B33" w:rsidRDefault="007A5127" w:rsidP="00642F5C">
      <w:pPr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The boilerplate </w:t>
      </w:r>
      <w:r w:rsidR="00A33CD1">
        <w:rPr>
          <w:rFonts w:ascii="Open Sans" w:hAnsi="Open Sans" w:cs="Open Sans"/>
          <w:sz w:val="24"/>
          <w:szCs w:val="24"/>
        </w:rPr>
        <w:t xml:space="preserve">and the dataset </w:t>
      </w:r>
      <w:r>
        <w:rPr>
          <w:rFonts w:ascii="Open Sans" w:hAnsi="Open Sans" w:cs="Open Sans"/>
          <w:sz w:val="24"/>
          <w:szCs w:val="24"/>
        </w:rPr>
        <w:t xml:space="preserve">can be found here: </w:t>
      </w:r>
    </w:p>
    <w:p w14:paraId="74900349" w14:textId="7F2360FF" w:rsidR="008828BE" w:rsidRDefault="008828BE" w:rsidP="00642F5C">
      <w:pPr>
        <w:jc w:val="both"/>
        <w:rPr>
          <w:rFonts w:ascii="Open Sans" w:hAnsi="Open Sans" w:cs="Open Sans"/>
          <w:sz w:val="24"/>
          <w:szCs w:val="24"/>
        </w:rPr>
      </w:pPr>
      <w:hyperlink r:id="rId8" w:history="1">
        <w:r w:rsidRPr="007A3B1A">
          <w:rPr>
            <w:rStyle w:val="Hyperlink"/>
            <w:rFonts w:ascii="Open Sans" w:hAnsi="Open Sans" w:cs="Open Sans"/>
            <w:sz w:val="24"/>
            <w:szCs w:val="24"/>
          </w:rPr>
          <w:t>https://github.com/Narpear/AOML_TA_PSK_Code/tree/main/Group%20Activity%202</w:t>
        </w:r>
      </w:hyperlink>
    </w:p>
    <w:p w14:paraId="486A0A2F" w14:textId="77777777" w:rsidR="00523615" w:rsidRDefault="00523615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01B73BBC" w14:textId="077759A8" w:rsidR="00523615" w:rsidRDefault="00523615" w:rsidP="00642F5C">
      <w:pPr>
        <w:jc w:val="both"/>
        <w:rPr>
          <w:rFonts w:ascii="Open Sans" w:hAnsi="Open Sans" w:cs="Open Sans"/>
          <w:sz w:val="24"/>
          <w:szCs w:val="24"/>
        </w:rPr>
      </w:pPr>
      <w:r w:rsidRPr="00523615">
        <w:rPr>
          <w:rFonts w:ascii="Open Sans" w:hAnsi="Open Sans" w:cs="Open Sans"/>
          <w:sz w:val="24"/>
          <w:szCs w:val="24"/>
        </w:rPr>
        <w:t xml:space="preserve">Remember, the goal is not just to implement the models, but to understand how they perform differently and why. </w:t>
      </w:r>
      <w:r>
        <w:rPr>
          <w:rFonts w:ascii="Open Sans" w:hAnsi="Open Sans" w:cs="Open Sans"/>
          <w:sz w:val="24"/>
          <w:szCs w:val="24"/>
        </w:rPr>
        <w:t>It’s fine if the MSE or R^2 are n</w:t>
      </w:r>
      <w:r w:rsidR="001141A1">
        <w:rPr>
          <w:rFonts w:ascii="Open Sans" w:hAnsi="Open Sans" w:cs="Open Sans"/>
          <w:sz w:val="24"/>
          <w:szCs w:val="24"/>
        </w:rPr>
        <w:t xml:space="preserve">ot the best. The idea of the lab is to get you to learn how to use existing libraries to build models. </w:t>
      </w:r>
      <w:r w:rsidRPr="00523615">
        <w:rPr>
          <w:rFonts w:ascii="Open Sans" w:hAnsi="Open Sans" w:cs="Open Sans"/>
          <w:sz w:val="24"/>
          <w:szCs w:val="24"/>
        </w:rPr>
        <w:t>Good luck!</w:t>
      </w:r>
    </w:p>
    <w:p w14:paraId="0A9C6900" w14:textId="77777777" w:rsidR="00642F5C" w:rsidRDefault="00642F5C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79CF0D64" w14:textId="77777777" w:rsidR="00642F5C" w:rsidRPr="00642F5C" w:rsidRDefault="00642F5C" w:rsidP="00642F5C">
      <w:pPr>
        <w:jc w:val="both"/>
        <w:rPr>
          <w:rFonts w:ascii="Open Sans" w:hAnsi="Open Sans" w:cs="Open Sans"/>
          <w:sz w:val="24"/>
          <w:szCs w:val="24"/>
        </w:rPr>
      </w:pPr>
    </w:p>
    <w:p w14:paraId="4AE350DF" w14:textId="68E66B91" w:rsidR="005D397D" w:rsidRPr="00600613" w:rsidRDefault="005D397D" w:rsidP="00600613">
      <w:pPr>
        <w:jc w:val="both"/>
        <w:rPr>
          <w:rFonts w:ascii="Open Sans" w:hAnsi="Open Sans" w:cs="Open Sans"/>
          <w:sz w:val="24"/>
          <w:szCs w:val="24"/>
        </w:rPr>
      </w:pPr>
    </w:p>
    <w:sectPr w:rsidR="005D397D" w:rsidRPr="0060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D61B64"/>
    <w:multiLevelType w:val="hybridMultilevel"/>
    <w:tmpl w:val="39E68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1514B5"/>
    <w:multiLevelType w:val="hybridMultilevel"/>
    <w:tmpl w:val="68C85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73298815">
    <w:abstractNumId w:val="21"/>
  </w:num>
  <w:num w:numId="2" w16cid:durableId="1359433991">
    <w:abstractNumId w:val="12"/>
  </w:num>
  <w:num w:numId="3" w16cid:durableId="167408342">
    <w:abstractNumId w:val="10"/>
  </w:num>
  <w:num w:numId="4" w16cid:durableId="56710558">
    <w:abstractNumId w:val="23"/>
  </w:num>
  <w:num w:numId="5" w16cid:durableId="1765106924">
    <w:abstractNumId w:val="13"/>
  </w:num>
  <w:num w:numId="6" w16cid:durableId="1609972699">
    <w:abstractNumId w:val="18"/>
  </w:num>
  <w:num w:numId="7" w16cid:durableId="1312179540">
    <w:abstractNumId w:val="20"/>
  </w:num>
  <w:num w:numId="8" w16cid:durableId="30501065">
    <w:abstractNumId w:val="9"/>
  </w:num>
  <w:num w:numId="9" w16cid:durableId="1075513030">
    <w:abstractNumId w:val="7"/>
  </w:num>
  <w:num w:numId="10" w16cid:durableId="1145243867">
    <w:abstractNumId w:val="6"/>
  </w:num>
  <w:num w:numId="11" w16cid:durableId="2086295858">
    <w:abstractNumId w:val="5"/>
  </w:num>
  <w:num w:numId="12" w16cid:durableId="1725833652">
    <w:abstractNumId w:val="4"/>
  </w:num>
  <w:num w:numId="13" w16cid:durableId="859507874">
    <w:abstractNumId w:val="8"/>
  </w:num>
  <w:num w:numId="14" w16cid:durableId="278882705">
    <w:abstractNumId w:val="3"/>
  </w:num>
  <w:num w:numId="15" w16cid:durableId="591665213">
    <w:abstractNumId w:val="2"/>
  </w:num>
  <w:num w:numId="16" w16cid:durableId="1785078880">
    <w:abstractNumId w:val="1"/>
  </w:num>
  <w:num w:numId="17" w16cid:durableId="1084958027">
    <w:abstractNumId w:val="0"/>
  </w:num>
  <w:num w:numId="18" w16cid:durableId="1577089494">
    <w:abstractNumId w:val="15"/>
  </w:num>
  <w:num w:numId="19" w16cid:durableId="1289626155">
    <w:abstractNumId w:val="16"/>
  </w:num>
  <w:num w:numId="20" w16cid:durableId="358288313">
    <w:abstractNumId w:val="22"/>
  </w:num>
  <w:num w:numId="21" w16cid:durableId="581723976">
    <w:abstractNumId w:val="19"/>
  </w:num>
  <w:num w:numId="22" w16cid:durableId="1656955457">
    <w:abstractNumId w:val="11"/>
  </w:num>
  <w:num w:numId="23" w16cid:durableId="94600966">
    <w:abstractNumId w:val="24"/>
  </w:num>
  <w:num w:numId="24" w16cid:durableId="61417145">
    <w:abstractNumId w:val="17"/>
  </w:num>
  <w:num w:numId="25" w16cid:durableId="20732333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FC"/>
    <w:rsid w:val="000105FC"/>
    <w:rsid w:val="00036DC8"/>
    <w:rsid w:val="001141A1"/>
    <w:rsid w:val="001776B6"/>
    <w:rsid w:val="003246D6"/>
    <w:rsid w:val="0046329E"/>
    <w:rsid w:val="00523615"/>
    <w:rsid w:val="005D397D"/>
    <w:rsid w:val="00600613"/>
    <w:rsid w:val="00642F5C"/>
    <w:rsid w:val="00645252"/>
    <w:rsid w:val="00677FB7"/>
    <w:rsid w:val="006D3D74"/>
    <w:rsid w:val="006D5AD4"/>
    <w:rsid w:val="006E503E"/>
    <w:rsid w:val="006F72F3"/>
    <w:rsid w:val="007A5127"/>
    <w:rsid w:val="0083569A"/>
    <w:rsid w:val="008828BE"/>
    <w:rsid w:val="009111C7"/>
    <w:rsid w:val="00A33CD1"/>
    <w:rsid w:val="00A9204E"/>
    <w:rsid w:val="00B1566E"/>
    <w:rsid w:val="00B44B33"/>
    <w:rsid w:val="00B747AC"/>
    <w:rsid w:val="00BB3FE5"/>
    <w:rsid w:val="00B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AE5B"/>
  <w15:chartTrackingRefBased/>
  <w15:docId w15:val="{13A1E298-B8C2-4A5B-9EEB-E59963F9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006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2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pear/AOML_TA_PSK_Code/tree/main/Group%20Activity%20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rk\AppData\Local\Microsoft\Office\16.0\DTS\en-IN%7bC1127A1A-D4B3-466B-BE9F-EA1F27AFC442%7d\%7b6ED3051A-33F9-4239-B5C6-763CA8E3D9F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{6ED3051A-33F9-4239-B5C6-763CA8E3D9F9}tf02786999_win32.dotx</Template>
  <TotalTime>46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Kulkarni</dc:creator>
  <cp:keywords/>
  <dc:description/>
  <cp:lastModifiedBy>Prerana Kulkarni</cp:lastModifiedBy>
  <cp:revision>23</cp:revision>
  <dcterms:created xsi:type="dcterms:W3CDTF">2024-09-05T05:49:00Z</dcterms:created>
  <dcterms:modified xsi:type="dcterms:W3CDTF">2024-09-05T08:22:00Z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